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CCA33" w14:textId="77777777" w:rsidR="003F14C9" w:rsidRDefault="003F14C9" w:rsidP="000961F6">
      <w:pPr>
        <w:rPr>
          <w:b/>
          <w:bCs/>
          <w:sz w:val="24"/>
          <w:szCs w:val="24"/>
        </w:rPr>
      </w:pPr>
    </w:p>
    <w:p w14:paraId="5BD8927F" w14:textId="34F528D9" w:rsidR="000961F6" w:rsidRDefault="000961F6" w:rsidP="000961F6">
      <w:pPr>
        <w:rPr>
          <w:b/>
          <w:bCs/>
          <w:sz w:val="24"/>
          <w:szCs w:val="24"/>
        </w:rPr>
      </w:pPr>
      <w:r>
        <w:rPr>
          <w:b/>
          <w:bCs/>
          <w:sz w:val="24"/>
          <w:szCs w:val="24"/>
        </w:rPr>
        <w:t>Introduction</w:t>
      </w:r>
    </w:p>
    <w:p w14:paraId="53D9A78E" w14:textId="41A505E0" w:rsidR="000961F6" w:rsidRDefault="000961F6" w:rsidP="000961F6">
      <w:r>
        <w:t xml:space="preserve">This project uses ridership, cost, and weather data to find what effect weather and seasonal changes </w:t>
      </w:r>
      <w:r w:rsidR="00C62175">
        <w:t>have</w:t>
      </w:r>
      <w:r>
        <w:t xml:space="preserve"> on </w:t>
      </w:r>
      <w:r w:rsidR="00C62175">
        <w:t xml:space="preserve">the use </w:t>
      </w:r>
      <w:proofErr w:type="gramStart"/>
      <w:r w:rsidR="00C62175">
        <w:t>of  Portland</w:t>
      </w:r>
      <w:proofErr w:type="gramEnd"/>
      <w:r w:rsidR="00C62175">
        <w:t xml:space="preserve"> area’s </w:t>
      </w:r>
      <w:proofErr w:type="spellStart"/>
      <w:r w:rsidR="00C62175">
        <w:t>TriMet</w:t>
      </w:r>
      <w:proofErr w:type="spellEnd"/>
      <w:r w:rsidR="00C62175">
        <w:t xml:space="preserve"> public transportation systems.  Charts are provided that show the number of </w:t>
      </w:r>
      <w:proofErr w:type="gramStart"/>
      <w:r w:rsidR="00C62175">
        <w:t>riders</w:t>
      </w:r>
      <w:proofErr w:type="gramEnd"/>
      <w:r w:rsidR="00C62175">
        <w:t xml:space="preserve"> vs monthly precipitation, monthly ridership by year, </w:t>
      </w:r>
      <w:r w:rsidR="003F14C9">
        <w:t>annual number of riders vs precipitation by month, and cost per ride vs the number of boarding rides.  Two maps are also provided.  The transit map shows the number of daily riders for each stop.  The heat map shows ridership density.</w:t>
      </w:r>
      <w:r w:rsidR="00C62175">
        <w:t xml:space="preserve"> </w:t>
      </w:r>
      <w:r>
        <w:t xml:space="preserve">This project uses public data from Portland </w:t>
      </w:r>
      <w:proofErr w:type="spellStart"/>
      <w:r>
        <w:t>TriMet</w:t>
      </w:r>
      <w:proofErr w:type="spellEnd"/>
      <w:r>
        <w:t>.</w:t>
      </w:r>
      <w:r w:rsidR="00C62175">
        <w:t xml:space="preserve">  </w:t>
      </w:r>
      <w:r>
        <w:t xml:space="preserve">  </w:t>
      </w:r>
    </w:p>
    <w:p w14:paraId="02D7E84A" w14:textId="77777777" w:rsidR="00121BE8" w:rsidRDefault="00121BE8" w:rsidP="00121BE8">
      <w:pPr>
        <w:rPr>
          <w:b/>
          <w:bCs/>
          <w:sz w:val="24"/>
          <w:szCs w:val="24"/>
        </w:rPr>
      </w:pPr>
    </w:p>
    <w:p w14:paraId="5EF2A205" w14:textId="3465A6A6" w:rsidR="00AF120E" w:rsidRDefault="000961F6" w:rsidP="00AF120E">
      <w:pPr>
        <w:rPr>
          <w:b/>
          <w:bCs/>
          <w:sz w:val="24"/>
          <w:szCs w:val="24"/>
        </w:rPr>
      </w:pPr>
      <w:r>
        <w:rPr>
          <w:noProof/>
        </w:rPr>
        <w:drawing>
          <wp:anchor distT="0" distB="0" distL="114300" distR="114300" simplePos="0" relativeHeight="251658240" behindDoc="0" locked="0" layoutInCell="1" allowOverlap="1" wp14:anchorId="597E1E4D" wp14:editId="58D2A00C">
            <wp:simplePos x="0" y="0"/>
            <wp:positionH relativeFrom="column">
              <wp:posOffset>3272790</wp:posOffset>
            </wp:positionH>
            <wp:positionV relativeFrom="paragraph">
              <wp:posOffset>1270</wp:posOffset>
            </wp:positionV>
            <wp:extent cx="2671373" cy="14166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1373" cy="1416685"/>
                    </a:xfrm>
                    <a:prstGeom prst="rect">
                      <a:avLst/>
                    </a:prstGeom>
                  </pic:spPr>
                </pic:pic>
              </a:graphicData>
            </a:graphic>
          </wp:anchor>
        </w:drawing>
      </w:r>
      <w:proofErr w:type="spellStart"/>
      <w:r w:rsidR="00AF120E">
        <w:rPr>
          <w:b/>
          <w:bCs/>
          <w:sz w:val="24"/>
          <w:szCs w:val="24"/>
        </w:rPr>
        <w:t>TriMet</w:t>
      </w:r>
      <w:proofErr w:type="spellEnd"/>
      <w:r w:rsidR="00AF120E">
        <w:rPr>
          <w:b/>
          <w:bCs/>
          <w:sz w:val="24"/>
          <w:szCs w:val="24"/>
        </w:rPr>
        <w:t xml:space="preserve"> Data Analysis</w:t>
      </w:r>
    </w:p>
    <w:p w14:paraId="0FA0F0CA" w14:textId="2C4235E6" w:rsidR="00095A50" w:rsidRPr="00095A50" w:rsidRDefault="00095A50" w:rsidP="00AF120E">
      <w:pPr>
        <w:rPr>
          <w:sz w:val="24"/>
          <w:szCs w:val="24"/>
        </w:rPr>
      </w:pPr>
    </w:p>
    <w:p w14:paraId="1AFDB470" w14:textId="35315279" w:rsidR="00095A50" w:rsidRDefault="00095A50" w:rsidP="00AF120E">
      <w:pPr>
        <w:rPr>
          <w:b/>
          <w:bCs/>
        </w:rPr>
      </w:pPr>
      <w:r>
        <w:rPr>
          <w:b/>
          <w:bCs/>
        </w:rPr>
        <w:t>Transit Map</w:t>
      </w:r>
    </w:p>
    <w:p w14:paraId="4035CA4B" w14:textId="6A9E6D05" w:rsidR="00095A50" w:rsidRPr="00095A50" w:rsidRDefault="00095A50" w:rsidP="00AF120E"/>
    <w:p w14:paraId="5AC9477C" w14:textId="056C496E" w:rsidR="00095A50" w:rsidRDefault="00095A50" w:rsidP="00AF120E">
      <w:pPr>
        <w:rPr>
          <w:b/>
          <w:bCs/>
        </w:rPr>
      </w:pPr>
      <w:r>
        <w:rPr>
          <w:b/>
          <w:bCs/>
        </w:rPr>
        <w:t>Transit Heat Map</w:t>
      </w:r>
    </w:p>
    <w:p w14:paraId="2649B9C2" w14:textId="77777777" w:rsidR="00095A50" w:rsidRPr="00095A50" w:rsidRDefault="00095A50" w:rsidP="00AF120E"/>
    <w:p w14:paraId="1A0B2D43" w14:textId="77777777" w:rsidR="00121BE8" w:rsidRDefault="00121BE8" w:rsidP="00AF120E">
      <w:pPr>
        <w:rPr>
          <w:b/>
          <w:bCs/>
        </w:rPr>
      </w:pPr>
    </w:p>
    <w:p w14:paraId="1CD48F8D" w14:textId="77777777" w:rsidR="00121BE8" w:rsidRDefault="00121BE8" w:rsidP="00AF120E">
      <w:pPr>
        <w:rPr>
          <w:b/>
          <w:bCs/>
        </w:rPr>
      </w:pPr>
    </w:p>
    <w:p w14:paraId="3FC53427" w14:textId="77777777" w:rsidR="00121BE8" w:rsidRDefault="00121BE8" w:rsidP="00AF120E">
      <w:pPr>
        <w:rPr>
          <w:b/>
          <w:bCs/>
        </w:rPr>
      </w:pPr>
    </w:p>
    <w:p w14:paraId="2D1BB549" w14:textId="58B13961" w:rsidR="00121BE8" w:rsidRDefault="00121BE8" w:rsidP="00AF120E">
      <w:pPr>
        <w:rPr>
          <w:b/>
          <w:bCs/>
        </w:rPr>
      </w:pPr>
    </w:p>
    <w:p w14:paraId="6592F4CA" w14:textId="70EB9E9B" w:rsidR="00121BE8" w:rsidRDefault="00121BE8" w:rsidP="00AF120E">
      <w:pPr>
        <w:rPr>
          <w:b/>
          <w:bCs/>
        </w:rPr>
      </w:pPr>
    </w:p>
    <w:p w14:paraId="2E3AACB6" w14:textId="38086ECF" w:rsidR="00121BE8" w:rsidRDefault="00121BE8" w:rsidP="00AF120E">
      <w:pPr>
        <w:rPr>
          <w:b/>
          <w:bCs/>
        </w:rPr>
      </w:pPr>
    </w:p>
    <w:p w14:paraId="5DAB4057" w14:textId="3A1E50A4" w:rsidR="00121BE8" w:rsidRPr="00121BE8" w:rsidRDefault="00121BE8" w:rsidP="00AF120E">
      <w:pPr>
        <w:rPr>
          <w:b/>
          <w:bCs/>
          <w:sz w:val="24"/>
          <w:szCs w:val="24"/>
        </w:rPr>
      </w:pPr>
    </w:p>
    <w:p w14:paraId="05FDB1CE" w14:textId="57DD2518" w:rsidR="00121BE8" w:rsidRPr="00121BE8" w:rsidRDefault="00121BE8" w:rsidP="00AF120E">
      <w:pPr>
        <w:rPr>
          <w:b/>
          <w:bCs/>
          <w:sz w:val="24"/>
          <w:szCs w:val="24"/>
        </w:rPr>
      </w:pPr>
    </w:p>
    <w:p w14:paraId="031A7B18" w14:textId="785BDB10" w:rsidR="00095A50" w:rsidRPr="00121BE8" w:rsidRDefault="00095A50" w:rsidP="00AF120E">
      <w:pPr>
        <w:rPr>
          <w:b/>
          <w:bCs/>
          <w:sz w:val="24"/>
          <w:szCs w:val="24"/>
        </w:rPr>
      </w:pPr>
      <w:proofErr w:type="spellStart"/>
      <w:r w:rsidRPr="00121BE8">
        <w:rPr>
          <w:b/>
          <w:bCs/>
          <w:sz w:val="24"/>
          <w:szCs w:val="24"/>
        </w:rPr>
        <w:t>TriMet</w:t>
      </w:r>
      <w:proofErr w:type="spellEnd"/>
      <w:r w:rsidRPr="00121BE8">
        <w:rPr>
          <w:b/>
          <w:bCs/>
          <w:sz w:val="24"/>
          <w:szCs w:val="24"/>
        </w:rPr>
        <w:t xml:space="preserve"> Riders v. Precipitation</w:t>
      </w:r>
      <w:r w:rsidR="00121BE8" w:rsidRPr="00121BE8">
        <w:rPr>
          <w:b/>
          <w:bCs/>
          <w:sz w:val="24"/>
          <w:szCs w:val="24"/>
        </w:rPr>
        <w:t xml:space="preserve"> </w:t>
      </w:r>
      <w:r w:rsidR="00121BE8" w:rsidRPr="00121BE8">
        <w:rPr>
          <w:b/>
          <w:bCs/>
          <w:noProof/>
          <w:sz w:val="24"/>
          <w:szCs w:val="24"/>
        </w:rPr>
        <w:drawing>
          <wp:anchor distT="0" distB="0" distL="114300" distR="114300" simplePos="0" relativeHeight="251659264" behindDoc="0" locked="0" layoutInCell="1" allowOverlap="1" wp14:anchorId="54F2B89D" wp14:editId="70019BE7">
            <wp:simplePos x="0" y="0"/>
            <wp:positionH relativeFrom="column">
              <wp:posOffset>3273425</wp:posOffset>
            </wp:positionH>
            <wp:positionV relativeFrom="page">
              <wp:posOffset>5013325</wp:posOffset>
            </wp:positionV>
            <wp:extent cx="2542032" cy="2276856"/>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42032" cy="2276856"/>
                    </a:xfrm>
                    <a:prstGeom prst="rect">
                      <a:avLst/>
                    </a:prstGeom>
                  </pic:spPr>
                </pic:pic>
              </a:graphicData>
            </a:graphic>
            <wp14:sizeRelH relativeFrom="margin">
              <wp14:pctWidth>0</wp14:pctWidth>
            </wp14:sizeRelH>
            <wp14:sizeRelV relativeFrom="margin">
              <wp14:pctHeight>0</wp14:pctHeight>
            </wp14:sizeRelV>
          </wp:anchor>
        </w:drawing>
      </w:r>
    </w:p>
    <w:p w14:paraId="48E27868" w14:textId="7665FC30" w:rsidR="00095A50" w:rsidRPr="000E055C" w:rsidRDefault="000E055C" w:rsidP="003F14C9">
      <w:r w:rsidRPr="000E055C">
        <w:t xml:space="preserve">This chart was included to help discern </w:t>
      </w:r>
      <w:r>
        <w:t>whether or not a</w:t>
      </w:r>
      <w:r w:rsidRPr="000E055C">
        <w:t xml:space="preserve"> relationship might exist between monthly riders and monthly precip</w:t>
      </w:r>
      <w:r>
        <w:t xml:space="preserve">itation across the measurement period </w:t>
      </w:r>
      <w:r w:rsidR="00DE64F1">
        <w:t>(</w:t>
      </w:r>
      <w:r>
        <w:t>2017-2019</w:t>
      </w:r>
      <w:r w:rsidR="00DE64F1">
        <w:t>)</w:t>
      </w:r>
      <w:r>
        <w:t xml:space="preserve"> for each transit type (Bus, MAX, WES). </w:t>
      </w:r>
      <w:r w:rsidR="0091136E">
        <w:t xml:space="preserve"> There does not seem to be an obvious relationship between precipitation and ridership</w:t>
      </w:r>
      <w:r w:rsidR="00D07037">
        <w:t xml:space="preserve"> when looking only at the </w:t>
      </w:r>
      <w:proofErr w:type="gramStart"/>
      <w:r w:rsidR="00D07037">
        <w:t>3 year</w:t>
      </w:r>
      <w:proofErr w:type="gramEnd"/>
      <w:r w:rsidR="00D07037">
        <w:t xml:space="preserve"> measurement period. </w:t>
      </w:r>
    </w:p>
    <w:p w14:paraId="2A826174" w14:textId="77777777" w:rsidR="000E055C" w:rsidRPr="00121BE8" w:rsidRDefault="000E055C" w:rsidP="003F14C9">
      <w:pPr>
        <w:rPr>
          <w:b/>
          <w:bCs/>
          <w:sz w:val="24"/>
          <w:szCs w:val="24"/>
        </w:rPr>
      </w:pPr>
    </w:p>
    <w:p w14:paraId="2094D95C" w14:textId="4D1C02BE" w:rsidR="00095A50" w:rsidRDefault="00095A50" w:rsidP="003F14C9">
      <w:pPr>
        <w:rPr>
          <w:b/>
          <w:bCs/>
          <w:sz w:val="24"/>
          <w:szCs w:val="24"/>
        </w:rPr>
      </w:pPr>
      <w:r w:rsidRPr="00121BE8">
        <w:rPr>
          <w:b/>
          <w:bCs/>
          <w:sz w:val="24"/>
          <w:szCs w:val="24"/>
        </w:rPr>
        <w:t xml:space="preserve">Monthly </w:t>
      </w:r>
      <w:proofErr w:type="spellStart"/>
      <w:r w:rsidRPr="00121BE8">
        <w:rPr>
          <w:b/>
          <w:bCs/>
          <w:sz w:val="24"/>
          <w:szCs w:val="24"/>
        </w:rPr>
        <w:t>TriMet</w:t>
      </w:r>
      <w:proofErr w:type="spellEnd"/>
      <w:r w:rsidRPr="00121BE8">
        <w:rPr>
          <w:b/>
          <w:bCs/>
          <w:sz w:val="24"/>
          <w:szCs w:val="24"/>
        </w:rPr>
        <w:t xml:space="preserve"> Riders by Year</w:t>
      </w:r>
    </w:p>
    <w:p w14:paraId="46A201FF" w14:textId="4DC4EEDD" w:rsidR="00DE64F1" w:rsidRPr="00DE64F1" w:rsidRDefault="00DE64F1" w:rsidP="003F14C9">
      <w:r w:rsidRPr="00DE64F1">
        <w:t xml:space="preserve">Each chart included in this section shows the monthly ridership (using the dropdown menu) </w:t>
      </w:r>
      <w:r>
        <w:t xml:space="preserve">for each year </w:t>
      </w:r>
      <w:r w:rsidRPr="00DE64F1">
        <w:t>of the measurement period</w:t>
      </w:r>
      <w:r>
        <w:t xml:space="preserve"> (2017-2019)</w:t>
      </w:r>
      <w:r w:rsidRPr="00DE64F1">
        <w:t xml:space="preserve"> for the associated type of transit</w:t>
      </w:r>
      <w:r>
        <w:t>. The chart is colored using the included color scale that is defined by the total precipitation for the same month and year. The darker the color the more precipitation there was for the given month.</w:t>
      </w:r>
    </w:p>
    <w:p w14:paraId="4EEA2C31" w14:textId="002F39F5" w:rsidR="00095A50" w:rsidRPr="00121BE8" w:rsidRDefault="00095A50" w:rsidP="003F14C9">
      <w:pPr>
        <w:rPr>
          <w:b/>
          <w:bCs/>
          <w:sz w:val="24"/>
          <w:szCs w:val="24"/>
        </w:rPr>
      </w:pPr>
    </w:p>
    <w:p w14:paraId="58F1DD8E" w14:textId="170C819C" w:rsidR="00095A50" w:rsidRDefault="00095A50" w:rsidP="003F14C9">
      <w:pPr>
        <w:rPr>
          <w:b/>
          <w:bCs/>
          <w:sz w:val="24"/>
          <w:szCs w:val="24"/>
        </w:rPr>
      </w:pPr>
      <w:r w:rsidRPr="00121BE8">
        <w:rPr>
          <w:b/>
          <w:bCs/>
          <w:sz w:val="24"/>
          <w:szCs w:val="24"/>
        </w:rPr>
        <w:t xml:space="preserve">Annual </w:t>
      </w:r>
      <w:proofErr w:type="spellStart"/>
      <w:r w:rsidRPr="00121BE8">
        <w:rPr>
          <w:b/>
          <w:bCs/>
          <w:sz w:val="24"/>
          <w:szCs w:val="24"/>
        </w:rPr>
        <w:t>TriMet</w:t>
      </w:r>
      <w:proofErr w:type="spellEnd"/>
      <w:r w:rsidRPr="00121BE8">
        <w:rPr>
          <w:b/>
          <w:bCs/>
          <w:sz w:val="24"/>
          <w:szCs w:val="24"/>
        </w:rPr>
        <w:t xml:space="preserve"> Riders</w:t>
      </w:r>
    </w:p>
    <w:p w14:paraId="55D4F1AC" w14:textId="539071D7" w:rsidR="00DE64F1" w:rsidRPr="00121BE8" w:rsidRDefault="00DE64F1" w:rsidP="003F14C9">
      <w:pPr>
        <w:rPr>
          <w:b/>
          <w:bCs/>
          <w:sz w:val="24"/>
          <w:szCs w:val="24"/>
        </w:rPr>
      </w:pPr>
      <w:r w:rsidRPr="00DE64F1">
        <w:t>To explore both ridership and precipitation across a given calendar year (2017-2019)</w:t>
      </w:r>
      <w:r>
        <w:t>, a line chart has been included with the radius of the markers representing the total precipitation for that month. The larger the marker the higher the total precipitation.</w:t>
      </w:r>
      <w:r w:rsidR="00D07037">
        <w:t xml:space="preserve"> </w:t>
      </w:r>
      <w:bookmarkStart w:id="0" w:name="_GoBack"/>
      <w:bookmarkEnd w:id="0"/>
    </w:p>
    <w:p w14:paraId="1B733143" w14:textId="5A596A78" w:rsidR="00095A50" w:rsidRPr="00121BE8" w:rsidRDefault="00095A50" w:rsidP="003F14C9">
      <w:pPr>
        <w:rPr>
          <w:b/>
          <w:bCs/>
          <w:sz w:val="24"/>
          <w:szCs w:val="24"/>
        </w:rPr>
      </w:pPr>
    </w:p>
    <w:p w14:paraId="55174D80" w14:textId="33320274" w:rsidR="003F14C9" w:rsidRPr="00121BE8" w:rsidRDefault="003F14C9" w:rsidP="003F14C9">
      <w:pPr>
        <w:rPr>
          <w:b/>
          <w:bCs/>
          <w:sz w:val="24"/>
          <w:szCs w:val="24"/>
        </w:rPr>
      </w:pPr>
      <w:r w:rsidRPr="00121BE8">
        <w:rPr>
          <w:b/>
          <w:bCs/>
          <w:sz w:val="24"/>
          <w:szCs w:val="24"/>
        </w:rPr>
        <w:lastRenderedPageBreak/>
        <w:t>Cost vs Rides</w:t>
      </w:r>
    </w:p>
    <w:p w14:paraId="7A05199D" w14:textId="24637345" w:rsidR="003F14C9" w:rsidRPr="00515936" w:rsidRDefault="003F14C9" w:rsidP="003F14C9">
      <w:r w:rsidRPr="00515936">
        <w:t xml:space="preserve">The Cost vs Rides chart shows the reported cost per ride vs the number of boarding rides for each of the four sample periods.  The blue dots show the data for each route.  The orange dots show the two routes with the </w:t>
      </w:r>
      <w:r w:rsidR="000E055C" w:rsidRPr="00515936">
        <w:t>minimum</w:t>
      </w:r>
      <w:r w:rsidRPr="00515936">
        <w:t xml:space="preserve"> and maximum cost per ride.  The green dot is the point where the median values for each axis cross. Notice that none of the bus routes make a profit on a per rider basis based on a $2.50 cost per ride.</w:t>
      </w:r>
    </w:p>
    <w:p w14:paraId="30B48E61" w14:textId="77777777" w:rsidR="003F14C9" w:rsidRPr="00515936" w:rsidRDefault="003F14C9" w:rsidP="003F14C9"/>
    <w:p w14:paraId="19C6D9E9" w14:textId="77777777" w:rsidR="003F14C9" w:rsidRPr="00515936" w:rsidRDefault="003F14C9" w:rsidP="003F14C9">
      <w:r w:rsidRPr="00515936">
        <w:t xml:space="preserve">The two routes with the highest cost per rider are Route 97 and Route 152. Route 152 connects Milwaukie with the south end of the Max line and Route 97 connects Sherwood with the WES in Tualatin indicting that taking a bus to a train is not very popular.  The two routes with the lowest cost per ride </w:t>
      </w:r>
      <w:proofErr w:type="gramStart"/>
      <w:r w:rsidRPr="00515936">
        <w:t>is</w:t>
      </w:r>
      <w:proofErr w:type="gramEnd"/>
      <w:r w:rsidRPr="00515936">
        <w:t xml:space="preserve"> Route 72 going from Clackamas Towne Center to Gresham to Swan Island and Route 14 going from downtown Portland to the Max station at Foster and I205. Route 72 is a very long route going from one of Portland's outlying areas through mature populated areas to downtown.</w:t>
      </w:r>
    </w:p>
    <w:p w14:paraId="7E5319F2" w14:textId="77777777" w:rsidR="003F14C9" w:rsidRDefault="003F14C9" w:rsidP="008B3643">
      <w:pPr>
        <w:rPr>
          <w:b/>
          <w:bCs/>
          <w:sz w:val="24"/>
          <w:szCs w:val="24"/>
        </w:rPr>
      </w:pPr>
    </w:p>
    <w:p w14:paraId="1B3FC7FF" w14:textId="7568152D" w:rsidR="00AF120E" w:rsidRDefault="00AF120E" w:rsidP="008B3643">
      <w:pPr>
        <w:rPr>
          <w:b/>
          <w:bCs/>
          <w:sz w:val="24"/>
          <w:szCs w:val="24"/>
        </w:rPr>
      </w:pPr>
    </w:p>
    <w:p w14:paraId="3501470D" w14:textId="77777777" w:rsidR="00095A50" w:rsidRDefault="00095A50" w:rsidP="008B3643">
      <w:pPr>
        <w:rPr>
          <w:b/>
          <w:bCs/>
          <w:sz w:val="24"/>
          <w:szCs w:val="24"/>
        </w:rPr>
      </w:pPr>
    </w:p>
    <w:p w14:paraId="1B4262FF" w14:textId="2D08DBB8" w:rsidR="00121BE8" w:rsidRPr="002C3D5F" w:rsidRDefault="00121BE8" w:rsidP="00121BE8">
      <w:pPr>
        <w:rPr>
          <w:b/>
          <w:bCs/>
          <w:sz w:val="24"/>
          <w:szCs w:val="24"/>
        </w:rPr>
      </w:pPr>
      <w:r w:rsidRPr="002C3D5F">
        <w:rPr>
          <w:b/>
          <w:bCs/>
          <w:sz w:val="24"/>
          <w:szCs w:val="24"/>
        </w:rPr>
        <w:t>Installation</w:t>
      </w:r>
    </w:p>
    <w:p w14:paraId="5CDCA262" w14:textId="77777777" w:rsidR="00121BE8" w:rsidRDefault="00121BE8" w:rsidP="00121BE8">
      <w:r w:rsidRPr="002C3D5F">
        <w:t>The</w:t>
      </w:r>
      <w:r>
        <w:t xml:space="preserve"> project may be run directly from the GitHub web server.</w:t>
      </w:r>
    </w:p>
    <w:p w14:paraId="174E69F6" w14:textId="77777777" w:rsidR="00121BE8" w:rsidRDefault="00D33D93" w:rsidP="00121BE8">
      <w:hyperlink r:id="rId12" w:history="1">
        <w:r w:rsidR="00121BE8" w:rsidRPr="003671F8">
          <w:rPr>
            <w:rStyle w:val="Hyperlink"/>
          </w:rPr>
          <w:t>https://gary-schulke.github.io/Project2/index.html</w:t>
        </w:r>
      </w:hyperlink>
      <w:r w:rsidR="00121BE8" w:rsidRPr="002C3D5F">
        <w:t xml:space="preserve"> </w:t>
      </w:r>
    </w:p>
    <w:p w14:paraId="3643CC79" w14:textId="77777777" w:rsidR="00121BE8" w:rsidRDefault="00121BE8" w:rsidP="00121BE8">
      <w:r>
        <w:t>It can also be run locally by cloning the repository.  A local file server such on Python.</w:t>
      </w:r>
    </w:p>
    <w:p w14:paraId="62080A15" w14:textId="77777777" w:rsidR="00121BE8" w:rsidRPr="000961F6" w:rsidRDefault="00121BE8" w:rsidP="00121BE8">
      <w:pPr>
        <w:rPr>
          <w:i/>
          <w:iCs/>
        </w:rPr>
      </w:pPr>
      <w:r>
        <w:tab/>
      </w:r>
      <w:r w:rsidRPr="000961F6">
        <w:rPr>
          <w:i/>
          <w:iCs/>
        </w:rPr>
        <w:t xml:space="preserve">$ python -m </w:t>
      </w:r>
      <w:proofErr w:type="spellStart"/>
      <w:proofErr w:type="gramStart"/>
      <w:r w:rsidRPr="000961F6">
        <w:rPr>
          <w:i/>
          <w:iCs/>
        </w:rPr>
        <w:t>http.server</w:t>
      </w:r>
      <w:proofErr w:type="spellEnd"/>
      <w:proofErr w:type="gramEnd"/>
      <w:r w:rsidRPr="000961F6">
        <w:rPr>
          <w:i/>
          <w:iCs/>
        </w:rPr>
        <w:t xml:space="preserve"> </w:t>
      </w:r>
    </w:p>
    <w:p w14:paraId="72299ED8" w14:textId="7773D878" w:rsidR="008B3643" w:rsidRDefault="008B3643" w:rsidP="008B3643"/>
    <w:p w14:paraId="32446436" w14:textId="740B85EC" w:rsidR="00856E62" w:rsidRPr="003222F3" w:rsidRDefault="00856E62" w:rsidP="008B3643">
      <w:pPr>
        <w:rPr>
          <w:b/>
          <w:bCs/>
          <w:sz w:val="24"/>
          <w:szCs w:val="24"/>
        </w:rPr>
      </w:pPr>
      <w:r w:rsidRPr="003222F3">
        <w:rPr>
          <w:b/>
          <w:bCs/>
          <w:sz w:val="24"/>
          <w:szCs w:val="24"/>
        </w:rPr>
        <w:t xml:space="preserve">Skill </w:t>
      </w:r>
      <w:r w:rsidR="003222F3" w:rsidRPr="003222F3">
        <w:rPr>
          <w:b/>
          <w:bCs/>
          <w:sz w:val="24"/>
          <w:szCs w:val="24"/>
        </w:rPr>
        <w:t>Sets</w:t>
      </w:r>
      <w:r w:rsidR="00F55AF2">
        <w:rPr>
          <w:b/>
          <w:bCs/>
          <w:sz w:val="24"/>
          <w:szCs w:val="24"/>
        </w:rPr>
        <w:t xml:space="preserve"> Used</w:t>
      </w:r>
    </w:p>
    <w:p w14:paraId="2A40ADB5" w14:textId="0E54B992" w:rsidR="003222F3" w:rsidRDefault="003222F3" w:rsidP="008B3643"/>
    <w:p w14:paraId="257D7B8B" w14:textId="77777777" w:rsidR="003222F3" w:rsidRDefault="003222F3" w:rsidP="008B3643">
      <w:r>
        <w:t>Python: Jupyter Notebook</w:t>
      </w:r>
    </w:p>
    <w:p w14:paraId="5C8C3666" w14:textId="77777777" w:rsidR="003222F3" w:rsidRDefault="003222F3" w:rsidP="003222F3">
      <w:pPr>
        <w:ind w:firstLine="720"/>
      </w:pPr>
      <w:r>
        <w:t xml:space="preserve"> Pandas</w:t>
      </w:r>
    </w:p>
    <w:p w14:paraId="635FCE15" w14:textId="4A488E69" w:rsidR="003222F3" w:rsidRDefault="003222F3" w:rsidP="003222F3">
      <w:pPr>
        <w:ind w:firstLine="720"/>
      </w:pPr>
      <w:r>
        <w:t xml:space="preserve"> JSON</w:t>
      </w:r>
    </w:p>
    <w:p w14:paraId="026A83B6" w14:textId="77777777" w:rsidR="003222F3" w:rsidRDefault="003222F3" w:rsidP="008B3643">
      <w:r>
        <w:t>JavaScript</w:t>
      </w:r>
    </w:p>
    <w:p w14:paraId="4645676B" w14:textId="018CE75A" w:rsidR="00DE64F1" w:rsidRDefault="00DE64F1" w:rsidP="003222F3">
      <w:pPr>
        <w:ind w:firstLine="720"/>
      </w:pPr>
      <w:r>
        <w:t>D3</w:t>
      </w:r>
      <w:r w:rsidR="003222F3">
        <w:t xml:space="preserve"> </w:t>
      </w:r>
    </w:p>
    <w:p w14:paraId="51F7E9AF" w14:textId="1A3D8C8B" w:rsidR="003222F3" w:rsidRDefault="003222F3" w:rsidP="003222F3">
      <w:pPr>
        <w:ind w:firstLine="720"/>
      </w:pPr>
      <w:r>
        <w:t>Leaflet</w:t>
      </w:r>
    </w:p>
    <w:p w14:paraId="204D6755" w14:textId="3D27AE4F" w:rsidR="003222F3" w:rsidRDefault="003222F3" w:rsidP="003222F3">
      <w:pPr>
        <w:ind w:firstLine="720"/>
      </w:pPr>
      <w:proofErr w:type="spellStart"/>
      <w:r>
        <w:t>Plotly</w:t>
      </w:r>
      <w:proofErr w:type="spellEnd"/>
    </w:p>
    <w:p w14:paraId="7CF0D825" w14:textId="3ECA6A68" w:rsidR="003222F3" w:rsidRDefault="003222F3" w:rsidP="003222F3">
      <w:pPr>
        <w:ind w:firstLine="720"/>
      </w:pPr>
      <w:proofErr w:type="spellStart"/>
      <w:r>
        <w:t>GeoJSON</w:t>
      </w:r>
      <w:proofErr w:type="spellEnd"/>
    </w:p>
    <w:p w14:paraId="7660DE70" w14:textId="4E3D6B52" w:rsidR="003222F3" w:rsidRDefault="003222F3" w:rsidP="003222F3">
      <w:pPr>
        <w:ind w:firstLine="720"/>
      </w:pPr>
      <w:r>
        <w:t>JSON</w:t>
      </w:r>
    </w:p>
    <w:p w14:paraId="254B1237" w14:textId="5FEF37E4" w:rsidR="003222F3" w:rsidRDefault="003222F3" w:rsidP="003222F3">
      <w:r>
        <w:t>VBA</w:t>
      </w:r>
    </w:p>
    <w:p w14:paraId="773FFC98" w14:textId="56549166" w:rsidR="003222F3" w:rsidRDefault="003222F3" w:rsidP="003222F3">
      <w:r>
        <w:tab/>
        <w:t>Scripting</w:t>
      </w:r>
    </w:p>
    <w:p w14:paraId="4A652E5C" w14:textId="3E8FBB02" w:rsidR="003222F3" w:rsidRDefault="003222F3" w:rsidP="003222F3">
      <w:r>
        <w:tab/>
        <w:t>File type conversion</w:t>
      </w:r>
    </w:p>
    <w:p w14:paraId="1DB6895A" w14:textId="3A4664DB" w:rsidR="003222F3" w:rsidRDefault="003222F3" w:rsidP="003222F3"/>
    <w:p w14:paraId="39980851" w14:textId="77777777" w:rsidR="00F55AF2" w:rsidRDefault="00F55AF2" w:rsidP="003222F3"/>
    <w:p w14:paraId="77C16D9B" w14:textId="1AF18178" w:rsidR="003222F3" w:rsidRPr="00F55AF2" w:rsidRDefault="003222F3" w:rsidP="003222F3">
      <w:pPr>
        <w:rPr>
          <w:b/>
          <w:bCs/>
          <w:sz w:val="24"/>
          <w:szCs w:val="24"/>
        </w:rPr>
      </w:pPr>
      <w:r w:rsidRPr="00F55AF2">
        <w:rPr>
          <w:b/>
          <w:bCs/>
          <w:sz w:val="24"/>
          <w:szCs w:val="24"/>
        </w:rPr>
        <w:t xml:space="preserve">New JavaScript module: </w:t>
      </w:r>
    </w:p>
    <w:p w14:paraId="33A814BF" w14:textId="511EC009" w:rsidR="00A9204E" w:rsidRDefault="00BB189A">
      <w:r w:rsidRPr="00BB189A">
        <w:t>Leaflet.MakiMarkers.js</w:t>
      </w:r>
      <w:r>
        <w:t xml:space="preserve"> </w:t>
      </w:r>
    </w:p>
    <w:p w14:paraId="23B9FECD" w14:textId="3170B6AC" w:rsidR="00515936" w:rsidRDefault="00515936"/>
    <w:p w14:paraId="42BAEDC0" w14:textId="77777777" w:rsidR="00C17B42" w:rsidRPr="009078C6" w:rsidRDefault="00C17B42" w:rsidP="00C17B42">
      <w:pPr>
        <w:rPr>
          <w:b/>
          <w:bCs/>
          <w:sz w:val="24"/>
          <w:szCs w:val="24"/>
        </w:rPr>
      </w:pPr>
      <w:r w:rsidRPr="009078C6">
        <w:rPr>
          <w:b/>
          <w:bCs/>
          <w:sz w:val="24"/>
          <w:szCs w:val="24"/>
        </w:rPr>
        <w:t>Data Acquisition and Munging</w:t>
      </w:r>
    </w:p>
    <w:p w14:paraId="183FB3DF" w14:textId="77777777" w:rsidR="00C17B42" w:rsidRDefault="00C17B42" w:rsidP="00C17B42">
      <w:proofErr w:type="spellStart"/>
      <w:r>
        <w:t>TriMet</w:t>
      </w:r>
      <w:proofErr w:type="spellEnd"/>
      <w:r>
        <w:t xml:space="preserve"> provides Geo data for developers </w:t>
      </w:r>
      <w:proofErr w:type="gramStart"/>
      <w:r>
        <w:t>with .</w:t>
      </w:r>
      <w:proofErr w:type="spellStart"/>
      <w:r>
        <w:t>geojson</w:t>
      </w:r>
      <w:proofErr w:type="spellEnd"/>
      <w:proofErr w:type="gramEnd"/>
      <w:r>
        <w:t xml:space="preserve"> files for boundaries, stops, bus routes and rail lines.</w:t>
      </w:r>
    </w:p>
    <w:p w14:paraId="5EE432AC" w14:textId="77777777" w:rsidR="00C17B42" w:rsidRDefault="00C17B42" w:rsidP="00C17B42"/>
    <w:p w14:paraId="7378E751" w14:textId="77777777" w:rsidR="00C17B42" w:rsidRDefault="00C17B42" w:rsidP="00C17B42">
      <w:r>
        <w:t xml:space="preserve">The raw data was downloaded from the </w:t>
      </w:r>
      <w:proofErr w:type="spellStart"/>
      <w:proofErr w:type="gramStart"/>
      <w:r>
        <w:t>TriMet</w:t>
      </w:r>
      <w:proofErr w:type="spellEnd"/>
      <w:r>
        <w:t xml:space="preserve">  website</w:t>
      </w:r>
      <w:proofErr w:type="gramEnd"/>
      <w:r>
        <w:t>. (https://trimet.org/about/performance.htm)</w:t>
      </w:r>
    </w:p>
    <w:p w14:paraId="004F11C7" w14:textId="77777777" w:rsidR="00C17B42" w:rsidRDefault="00C17B42" w:rsidP="00C17B42">
      <w:r>
        <w:lastRenderedPageBreak/>
        <w:t>Census Reports and Route Ridership Reports were manually downloaded for the periods Spring 2018,</w:t>
      </w:r>
    </w:p>
    <w:p w14:paraId="7469C2CD" w14:textId="77777777" w:rsidR="00C17B42" w:rsidRDefault="00C17B42" w:rsidP="00C17B42">
      <w:r>
        <w:t xml:space="preserve">Fall 2018, Spring 2019, Fall 2019. File names had parentheses “(“, “)” in them which prevented them from being downloaded and converted from pdf to csv </w:t>
      </w:r>
      <w:proofErr w:type="gramStart"/>
      <w:r>
        <w:t>format  programmatically</w:t>
      </w:r>
      <w:proofErr w:type="gramEnd"/>
      <w:r>
        <w:t xml:space="preserve">.  </w:t>
      </w:r>
    </w:p>
    <w:p w14:paraId="18632591" w14:textId="77777777" w:rsidR="00C17B42" w:rsidRDefault="00C17B42" w:rsidP="00C17B42"/>
    <w:p w14:paraId="2EA4ED8A" w14:textId="77777777" w:rsidR="00C17B42" w:rsidRDefault="00C17B42" w:rsidP="00C17B42">
      <w:r>
        <w:t xml:space="preserve">The files arrive in PDF format and were converted from PDF to XLSX format using the online service </w:t>
      </w:r>
      <w:hyperlink r:id="rId13" w:history="1">
        <w:r w:rsidRPr="00DA59D7">
          <w:rPr>
            <w:rStyle w:val="Hyperlink"/>
          </w:rPr>
          <w:t>https://www.pdftoexcel.com/</w:t>
        </w:r>
      </w:hyperlink>
      <w:r>
        <w:t xml:space="preserve"> and renamed removing the parentheses.</w:t>
      </w:r>
    </w:p>
    <w:p w14:paraId="08399403" w14:textId="77777777" w:rsidR="00C17B42" w:rsidRDefault="00C17B42" w:rsidP="00C17B42"/>
    <w:p w14:paraId="23EFF881" w14:textId="77777777" w:rsidR="00C17B42" w:rsidRDefault="00C17B42" w:rsidP="00C17B42">
      <w:r>
        <w:t>Each file had multiple sections with headings and descriptive text in each section and some sections were offset compared to the others. VBA scripts were used to remove the top heading and name each column.  Unwanted columns were removed. To do this, open each file, import and run the VB script “</w:t>
      </w:r>
      <w:proofErr w:type="spellStart"/>
      <w:r>
        <w:t>census.bas</w:t>
      </w:r>
      <w:proofErr w:type="spellEnd"/>
      <w:r>
        <w:t>” or “</w:t>
      </w:r>
      <w:proofErr w:type="spellStart"/>
      <w:r>
        <w:t>routes.bas</w:t>
      </w:r>
      <w:proofErr w:type="spellEnd"/>
      <w:r>
        <w:t>”.  Run the first Sub in the script.</w:t>
      </w:r>
    </w:p>
    <w:p w14:paraId="481D364B" w14:textId="77777777" w:rsidR="00C17B42" w:rsidRDefault="00C17B42" w:rsidP="00C17B42"/>
    <w:p w14:paraId="23B8B563" w14:textId="77777777" w:rsidR="00C17B42" w:rsidRDefault="00C17B42" w:rsidP="00C17B42">
      <w:r>
        <w:t xml:space="preserve">Data conversion was completed using Jupyter Notebook </w:t>
      </w:r>
      <w:proofErr w:type="gramStart"/>
      <w:r>
        <w:t>and  Pandas</w:t>
      </w:r>
      <w:proofErr w:type="gramEnd"/>
      <w:r>
        <w:t>.  “</w:t>
      </w:r>
      <w:proofErr w:type="spellStart"/>
      <w:r>
        <w:t>MungingTrimet.ipynb</w:t>
      </w:r>
      <w:proofErr w:type="spellEnd"/>
      <w:proofErr w:type="gramStart"/>
      <w:r>
        <w:t>”  The</w:t>
      </w:r>
      <w:proofErr w:type="gramEnd"/>
      <w:r>
        <w:t xml:space="preserve"> notebook has three sections.   Section 1 if for census data, Section 2 is for routes data, and Section 3 adds census data to “</w:t>
      </w:r>
      <w:proofErr w:type="spellStart"/>
      <w:r w:rsidRPr="003C06BE">
        <w:t>tm_</w:t>
      </w:r>
      <w:proofErr w:type="gramStart"/>
      <w:r w:rsidRPr="003C06BE">
        <w:t>stops.json</w:t>
      </w:r>
      <w:proofErr w:type="spellEnd"/>
      <w:proofErr w:type="gramEnd"/>
      <w:r>
        <w:t>”.  All files are converted to JSON format.</w:t>
      </w:r>
    </w:p>
    <w:p w14:paraId="00135E27" w14:textId="77777777" w:rsidR="00C17B42" w:rsidRDefault="00C17B42" w:rsidP="00C17B42"/>
    <w:p w14:paraId="020FA0B7" w14:textId="77777777" w:rsidR="00C17B42" w:rsidRDefault="00C17B42" w:rsidP="00C17B42">
      <w:r>
        <w:t>None: File "stop_level_passenger_census_sorted_by_location_id_weekdaySpring2018.xlsx.csv"</w:t>
      </w:r>
    </w:p>
    <w:p w14:paraId="2C9535D8" w14:textId="77777777" w:rsidR="00C17B42" w:rsidRDefault="00C17B42" w:rsidP="00C17B42">
      <w:proofErr w:type="gramStart"/>
      <w:r>
        <w:t>required  some</w:t>
      </w:r>
      <w:proofErr w:type="gramEnd"/>
      <w:r>
        <w:t xml:space="preserve"> manual editing before it would work in pandas.  Lines 4825 to 4871.</w:t>
      </w:r>
    </w:p>
    <w:p w14:paraId="733F6ACA" w14:textId="77777777" w:rsidR="00C17B42" w:rsidRDefault="00C17B42" w:rsidP="00C17B42"/>
    <w:p w14:paraId="4C1CA0CD" w14:textId="0151BAC8" w:rsidR="00515936" w:rsidRDefault="00515936"/>
    <w:p w14:paraId="37774A1F" w14:textId="276AE448" w:rsidR="00515936" w:rsidRPr="00F55AF2" w:rsidRDefault="00F55AF2">
      <w:pPr>
        <w:rPr>
          <w:b/>
          <w:bCs/>
          <w:sz w:val="24"/>
          <w:szCs w:val="24"/>
        </w:rPr>
      </w:pPr>
      <w:r w:rsidRPr="00F55AF2">
        <w:rPr>
          <w:b/>
          <w:bCs/>
          <w:sz w:val="24"/>
          <w:szCs w:val="24"/>
        </w:rPr>
        <w:t>Folder and File Structure</w:t>
      </w:r>
    </w:p>
    <w:p w14:paraId="3EE77452" w14:textId="7AEDE4FB" w:rsidR="00515936" w:rsidRDefault="00515936" w:rsidP="00515936">
      <w:proofErr w:type="gramStart"/>
      <w:r>
        <w:t>.</w:t>
      </w:r>
      <w:r w:rsidR="002C3D5F" w:rsidRPr="002C3D5F">
        <w:rPr>
          <w:b/>
          <w:bCs/>
        </w:rPr>
        <w:t>Project</w:t>
      </w:r>
      <w:proofErr w:type="gramEnd"/>
      <w:r w:rsidR="002C3D5F" w:rsidRPr="002C3D5F">
        <w:rPr>
          <w:b/>
          <w:bCs/>
        </w:rPr>
        <w:t>2</w:t>
      </w:r>
    </w:p>
    <w:p w14:paraId="5066495A" w14:textId="77777777" w:rsidR="00515936" w:rsidRDefault="00515936" w:rsidP="00515936">
      <w:r>
        <w:t xml:space="preserve">|-- </w:t>
      </w:r>
      <w:r w:rsidRPr="002C3D5F">
        <w:rPr>
          <w:b/>
          <w:bCs/>
        </w:rPr>
        <w:t>Documents</w:t>
      </w:r>
    </w:p>
    <w:p w14:paraId="7F18DA2F" w14:textId="77777777" w:rsidR="00515936" w:rsidRDefault="00515936" w:rsidP="00515936">
      <w:r>
        <w:t>|   |-- ProjectReport.docx</w:t>
      </w:r>
    </w:p>
    <w:p w14:paraId="77772AC4" w14:textId="77777777" w:rsidR="00515936" w:rsidRDefault="00515936" w:rsidP="00515936">
      <w:r>
        <w:t>|   |-- TeamScrapeShow_Proposal.docx</w:t>
      </w:r>
    </w:p>
    <w:p w14:paraId="31B09E69" w14:textId="5BECBC84" w:rsidR="00515936" w:rsidRDefault="00515936" w:rsidP="00515936">
      <w:r>
        <w:t xml:space="preserve">|   |-- </w:t>
      </w:r>
      <w:proofErr w:type="spellStart"/>
      <w:r>
        <w:t>TrimetMetaData</w:t>
      </w:r>
      <w:proofErr w:type="spellEnd"/>
      <w:r w:rsidR="0021213F">
        <w:t xml:space="preserve"> (Metadata for </w:t>
      </w:r>
      <w:proofErr w:type="spellStart"/>
      <w:r w:rsidR="0021213F">
        <w:t>TriMet</w:t>
      </w:r>
      <w:proofErr w:type="spellEnd"/>
      <w:r w:rsidR="0021213F">
        <w:t xml:space="preserve"> </w:t>
      </w:r>
      <w:proofErr w:type="spellStart"/>
      <w:r w:rsidR="0021213F">
        <w:t>Geojson</w:t>
      </w:r>
      <w:proofErr w:type="spellEnd"/>
      <w:r w:rsidR="0021213F">
        <w:t xml:space="preserve"> files, linked from web pages)</w:t>
      </w:r>
    </w:p>
    <w:p w14:paraId="59DAB09F" w14:textId="0B65419B" w:rsidR="00515936" w:rsidRDefault="00515936" w:rsidP="00515936">
      <w:r>
        <w:t xml:space="preserve">|-- </w:t>
      </w:r>
      <w:r w:rsidRPr="002C3D5F">
        <w:rPr>
          <w:b/>
          <w:bCs/>
        </w:rPr>
        <w:t>Munging</w:t>
      </w:r>
      <w:r w:rsidR="0021213F">
        <w:tab/>
      </w:r>
      <w:r w:rsidR="0021213F">
        <w:tab/>
      </w:r>
      <w:r w:rsidR="0021213F">
        <w:tab/>
        <w:t xml:space="preserve">(Jupyter Notebook, Excel scripts, </w:t>
      </w:r>
      <w:r w:rsidR="002C3D5F">
        <w:t>d</w:t>
      </w:r>
      <w:r w:rsidR="0021213F">
        <w:t>ata</w:t>
      </w:r>
      <w:r w:rsidR="002C3D5F">
        <w:t xml:space="preserve"> files) </w:t>
      </w:r>
    </w:p>
    <w:p w14:paraId="37506318" w14:textId="69DB7DC5" w:rsidR="00515936" w:rsidRDefault="00515936" w:rsidP="00515936">
      <w:r>
        <w:t>|-- dataSources.html</w:t>
      </w:r>
      <w:r w:rsidR="0021213F">
        <w:tab/>
      </w:r>
      <w:r w:rsidR="0021213F">
        <w:tab/>
        <w:t>(Links to data and metadata)</w:t>
      </w:r>
    </w:p>
    <w:p w14:paraId="21F6672A" w14:textId="61FBC7E6" w:rsidR="00515936" w:rsidRDefault="00515936" w:rsidP="00515936">
      <w:r>
        <w:t>|-- index.html</w:t>
      </w:r>
      <w:r w:rsidR="0021213F">
        <w:tab/>
      </w:r>
      <w:r w:rsidR="0021213F">
        <w:tab/>
      </w:r>
      <w:r w:rsidR="0021213F">
        <w:tab/>
        <w:t>(Launch page)</w:t>
      </w:r>
    </w:p>
    <w:p w14:paraId="04E068C3" w14:textId="7DAF096F" w:rsidR="00515936" w:rsidRDefault="00515936" w:rsidP="00515936">
      <w:r>
        <w:t>|-- leaflet.html</w:t>
      </w:r>
      <w:r w:rsidR="0021213F">
        <w:tab/>
      </w:r>
      <w:r w:rsidR="0021213F">
        <w:tab/>
      </w:r>
      <w:r w:rsidR="0021213F">
        <w:tab/>
      </w:r>
    </w:p>
    <w:p w14:paraId="301FC4A7" w14:textId="59B2CBF3" w:rsidR="00515936" w:rsidRDefault="00515936" w:rsidP="00515936">
      <w:r>
        <w:t>|-- plotly.html</w:t>
      </w:r>
      <w:r w:rsidR="0021213F">
        <w:tab/>
      </w:r>
      <w:r w:rsidR="0021213F">
        <w:tab/>
      </w:r>
      <w:r w:rsidR="0021213F">
        <w:tab/>
        <w:t>(Chart page)</w:t>
      </w:r>
    </w:p>
    <w:p w14:paraId="4DC7FCE7" w14:textId="32BEC67A" w:rsidR="00515936" w:rsidRDefault="00515936" w:rsidP="00515936">
      <w:r>
        <w:t xml:space="preserve">|-- </w:t>
      </w:r>
      <w:proofErr w:type="spellStart"/>
      <w:r>
        <w:t>raw_data</w:t>
      </w:r>
      <w:proofErr w:type="spellEnd"/>
      <w:r w:rsidR="0021213F">
        <w:tab/>
      </w:r>
      <w:r w:rsidR="0021213F">
        <w:tab/>
      </w:r>
      <w:r w:rsidR="0021213F">
        <w:tab/>
        <w:t>(General storage of raw data)</w:t>
      </w:r>
    </w:p>
    <w:p w14:paraId="7A445998" w14:textId="389B68C9" w:rsidR="00515936" w:rsidRDefault="00515936" w:rsidP="00515936">
      <w:r>
        <w:t xml:space="preserve">|-- </w:t>
      </w:r>
      <w:proofErr w:type="spellStart"/>
      <w:r>
        <w:t>rider_</w:t>
      </w:r>
      <w:proofErr w:type="gramStart"/>
      <w:r>
        <w:t>data.ipynb</w:t>
      </w:r>
      <w:proofErr w:type="spellEnd"/>
      <w:proofErr w:type="gramEnd"/>
      <w:r w:rsidR="0021213F">
        <w:tab/>
      </w:r>
      <w:r w:rsidR="0021213F">
        <w:tab/>
        <w:t>(</w:t>
      </w:r>
      <w:proofErr w:type="spellStart"/>
      <w:r w:rsidR="0021213F">
        <w:t>Jupyter</w:t>
      </w:r>
      <w:proofErr w:type="spellEnd"/>
      <w:r w:rsidR="0021213F">
        <w:t xml:space="preserve"> Notebook for rider charts)</w:t>
      </w:r>
    </w:p>
    <w:p w14:paraId="2B2E15D4" w14:textId="77777777" w:rsidR="00515936" w:rsidRDefault="00515936" w:rsidP="00515936">
      <w:r>
        <w:t xml:space="preserve">|-- </w:t>
      </w:r>
      <w:r w:rsidRPr="002C3D5F">
        <w:rPr>
          <w:b/>
          <w:bCs/>
        </w:rPr>
        <w:t>static</w:t>
      </w:r>
    </w:p>
    <w:p w14:paraId="2208385D" w14:textId="77777777" w:rsidR="00515936" w:rsidRDefault="00515936" w:rsidP="00515936">
      <w:r>
        <w:t xml:space="preserve">|   |-- </w:t>
      </w:r>
      <w:proofErr w:type="spellStart"/>
      <w:r w:rsidRPr="002C3D5F">
        <w:rPr>
          <w:b/>
          <w:bCs/>
        </w:rPr>
        <w:t>css</w:t>
      </w:r>
      <w:proofErr w:type="spellEnd"/>
    </w:p>
    <w:p w14:paraId="7D5701C1" w14:textId="77777777" w:rsidR="00515936" w:rsidRDefault="00515936" w:rsidP="00515936">
      <w:r>
        <w:t>|   |   |-- leafletStyle.css</w:t>
      </w:r>
    </w:p>
    <w:p w14:paraId="0DEB3E9B" w14:textId="77777777" w:rsidR="00515936" w:rsidRDefault="00515936" w:rsidP="00515936">
      <w:r>
        <w:t>|   |   |-- plotlyStyle.css</w:t>
      </w:r>
    </w:p>
    <w:p w14:paraId="14CD6C98" w14:textId="77777777" w:rsidR="00515936" w:rsidRDefault="00515936" w:rsidP="00515936">
      <w:r>
        <w:t>|   |   `-- style.css</w:t>
      </w:r>
    </w:p>
    <w:p w14:paraId="27CBC41C" w14:textId="2FA8C01B" w:rsidR="00515936" w:rsidRDefault="00515936" w:rsidP="00515936">
      <w:r>
        <w:t xml:space="preserve">|   |-- </w:t>
      </w:r>
      <w:proofErr w:type="gramStart"/>
      <w:r w:rsidRPr="002C3D5F">
        <w:rPr>
          <w:b/>
          <w:bCs/>
        </w:rPr>
        <w:t>data</w:t>
      </w:r>
      <w:r w:rsidR="0021213F">
        <w:t xml:space="preserve">  </w:t>
      </w:r>
      <w:r w:rsidR="0021213F">
        <w:tab/>
      </w:r>
      <w:proofErr w:type="gramEnd"/>
      <w:r w:rsidR="0021213F">
        <w:tab/>
      </w:r>
      <w:r w:rsidR="0021213F">
        <w:tab/>
        <w:t xml:space="preserve">(The final </w:t>
      </w:r>
      <w:r w:rsidR="002C3D5F">
        <w:t xml:space="preserve">JSON </w:t>
      </w:r>
      <w:r w:rsidR="0021213F">
        <w:t>output from munging, data and map overlays)</w:t>
      </w:r>
    </w:p>
    <w:p w14:paraId="6330699E" w14:textId="77DE90AA" w:rsidR="00515936" w:rsidRDefault="00515936" w:rsidP="00515936">
      <w:r>
        <w:t xml:space="preserve">|   |-- </w:t>
      </w:r>
      <w:r w:rsidRPr="002C3D5F">
        <w:rPr>
          <w:b/>
          <w:bCs/>
        </w:rPr>
        <w:t>icons</w:t>
      </w:r>
      <w:r w:rsidR="00372CD1">
        <w:t xml:space="preserve"> </w:t>
      </w:r>
      <w:r w:rsidR="00372CD1">
        <w:tab/>
      </w:r>
      <w:r w:rsidR="00372CD1">
        <w:tab/>
      </w:r>
      <w:r w:rsidR="002C3D5F">
        <w:tab/>
      </w:r>
      <w:r w:rsidR="00372CD1">
        <w:t>(icons used on the map pages)</w:t>
      </w:r>
    </w:p>
    <w:p w14:paraId="7281C28C" w14:textId="77777777" w:rsidR="00515936" w:rsidRDefault="00515936" w:rsidP="00515936">
      <w:r>
        <w:t xml:space="preserve">|   `-- </w:t>
      </w:r>
      <w:proofErr w:type="spellStart"/>
      <w:r w:rsidRPr="002C3D5F">
        <w:rPr>
          <w:b/>
          <w:bCs/>
        </w:rPr>
        <w:t>js</w:t>
      </w:r>
      <w:proofErr w:type="spellEnd"/>
    </w:p>
    <w:p w14:paraId="740F7532" w14:textId="4DA0ED96" w:rsidR="00515936" w:rsidRDefault="00515936" w:rsidP="00515936">
      <w:r>
        <w:t>|       |-- config.js</w:t>
      </w:r>
      <w:r w:rsidR="00372CD1">
        <w:tab/>
      </w:r>
      <w:r w:rsidR="0021213F">
        <w:tab/>
      </w:r>
      <w:r w:rsidR="00372CD1">
        <w:t>(Map API Keys</w:t>
      </w:r>
    </w:p>
    <w:p w14:paraId="100FE78B" w14:textId="32E9C7C0" w:rsidR="00515936" w:rsidRDefault="00515936" w:rsidP="00515936">
      <w:r>
        <w:t>|       |-- leaflet-heat.js</w:t>
      </w:r>
      <w:r w:rsidR="00372CD1">
        <w:tab/>
      </w:r>
      <w:r w:rsidR="0021213F">
        <w:tab/>
      </w:r>
      <w:r w:rsidR="00372CD1">
        <w:t>(JavaScript for heat map pages)</w:t>
      </w:r>
    </w:p>
    <w:p w14:paraId="2399CA52" w14:textId="52F5D2EF" w:rsidR="00515936" w:rsidRDefault="00515936" w:rsidP="00515936">
      <w:r>
        <w:t>|       |-- plotly.js</w:t>
      </w:r>
      <w:r w:rsidR="00372CD1">
        <w:tab/>
      </w:r>
      <w:r w:rsidR="00372CD1">
        <w:tab/>
      </w:r>
      <w:r w:rsidR="0021213F">
        <w:tab/>
      </w:r>
      <w:r w:rsidR="00372CD1">
        <w:t xml:space="preserve">(JavaScript for </w:t>
      </w:r>
      <w:r w:rsidR="0021213F">
        <w:t>weather and ridership charts)</w:t>
      </w:r>
    </w:p>
    <w:p w14:paraId="5DF371D8" w14:textId="3FE414F0" w:rsidR="00515936" w:rsidRDefault="00515936" w:rsidP="00515936">
      <w:r>
        <w:t>|       |-- plotlyRoutes.js</w:t>
      </w:r>
      <w:r w:rsidR="00372CD1">
        <w:t xml:space="preserve"> </w:t>
      </w:r>
      <w:r w:rsidR="0021213F">
        <w:tab/>
      </w:r>
      <w:r w:rsidR="0021213F">
        <w:tab/>
      </w:r>
      <w:r w:rsidR="00372CD1">
        <w:t xml:space="preserve">(JavaScript for </w:t>
      </w:r>
      <w:r w:rsidR="0021213F">
        <w:t>cost-boarding analysis.)</w:t>
      </w:r>
    </w:p>
    <w:p w14:paraId="5F63654D" w14:textId="482A84BC" w:rsidR="00515936" w:rsidRDefault="00515936" w:rsidP="00515936">
      <w:r>
        <w:t>|       `-- transitHeatmap.js</w:t>
      </w:r>
      <w:r w:rsidR="0021213F">
        <w:tab/>
        <w:t>(JavaScript for heat map pages)</w:t>
      </w:r>
    </w:p>
    <w:p w14:paraId="3554EA37" w14:textId="10B41B3C" w:rsidR="00515936" w:rsidRDefault="00515936" w:rsidP="00515936">
      <w:r>
        <w:lastRenderedPageBreak/>
        <w:t>|-- transitHeatmap.html</w:t>
      </w:r>
      <w:r w:rsidR="0021213F">
        <w:tab/>
        <w:t>(Transit Heatmap page)</w:t>
      </w:r>
    </w:p>
    <w:p w14:paraId="5CB3A98A" w14:textId="405C068F" w:rsidR="00515936" w:rsidRDefault="00515936" w:rsidP="00515936">
      <w:r>
        <w:t xml:space="preserve">`-- </w:t>
      </w:r>
      <w:proofErr w:type="spellStart"/>
      <w:r>
        <w:t>weather_</w:t>
      </w:r>
      <w:proofErr w:type="gramStart"/>
      <w:r>
        <w:t>data.ipynb</w:t>
      </w:r>
      <w:proofErr w:type="spellEnd"/>
      <w:proofErr w:type="gramEnd"/>
      <w:r w:rsidR="0021213F">
        <w:tab/>
      </w:r>
      <w:r w:rsidR="0021213F">
        <w:tab/>
        <w:t>(</w:t>
      </w:r>
      <w:proofErr w:type="spellStart"/>
      <w:r w:rsidR="0021213F">
        <w:t>Jupyter</w:t>
      </w:r>
      <w:proofErr w:type="spellEnd"/>
      <w:r w:rsidR="0021213F">
        <w:t xml:space="preserve"> Notebook for weather munging)</w:t>
      </w:r>
    </w:p>
    <w:p w14:paraId="25747591" w14:textId="7FCEF870" w:rsidR="002C3D5F" w:rsidRDefault="002C3D5F" w:rsidP="00515936"/>
    <w:p w14:paraId="7E339EC3" w14:textId="77777777" w:rsidR="002C3D5F" w:rsidRDefault="002C3D5F" w:rsidP="002C3D5F">
      <w:pPr>
        <w:rPr>
          <w:b/>
          <w:bCs/>
          <w:sz w:val="24"/>
          <w:szCs w:val="24"/>
        </w:rPr>
      </w:pPr>
    </w:p>
    <w:p w14:paraId="50928B8E" w14:textId="77777777" w:rsidR="002C3D5F" w:rsidRDefault="002C3D5F" w:rsidP="002C3D5F">
      <w:pPr>
        <w:rPr>
          <w:b/>
          <w:bCs/>
          <w:sz w:val="24"/>
          <w:szCs w:val="24"/>
        </w:rPr>
      </w:pPr>
    </w:p>
    <w:p w14:paraId="2F7DBDD5" w14:textId="77777777" w:rsidR="002C3D5F" w:rsidRDefault="002C3D5F" w:rsidP="002C3D5F">
      <w:pPr>
        <w:rPr>
          <w:b/>
          <w:bCs/>
          <w:sz w:val="24"/>
          <w:szCs w:val="24"/>
        </w:rPr>
      </w:pPr>
    </w:p>
    <w:p w14:paraId="421DECCE" w14:textId="709B1CE1" w:rsidR="002C3D5F" w:rsidRDefault="002C3D5F" w:rsidP="00515936"/>
    <w:p w14:paraId="09AFE332" w14:textId="3BABA797" w:rsidR="002C3D5F" w:rsidRDefault="002C3D5F" w:rsidP="00515936"/>
    <w:p w14:paraId="43492F10" w14:textId="77777777" w:rsidR="002C3D5F" w:rsidRDefault="002C3D5F" w:rsidP="00515936"/>
    <w:p w14:paraId="6D536412" w14:textId="2522F595" w:rsidR="002C3D5F" w:rsidRPr="003222F3" w:rsidRDefault="002C3D5F" w:rsidP="002C3D5F">
      <w:pPr>
        <w:rPr>
          <w:b/>
          <w:bCs/>
        </w:rPr>
      </w:pPr>
    </w:p>
    <w:p w14:paraId="0A2FF840" w14:textId="333308EA" w:rsidR="002C3D5F" w:rsidRDefault="002C3D5F" w:rsidP="00515936"/>
    <w:p w14:paraId="47E9D4F2" w14:textId="77777777" w:rsidR="002C3D5F" w:rsidRDefault="002C3D5F" w:rsidP="00515936"/>
    <w:sectPr w:rsidR="002C3D5F">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23533A" w14:textId="77777777" w:rsidR="00D33D93" w:rsidRDefault="00D33D93" w:rsidP="00950598">
      <w:r>
        <w:separator/>
      </w:r>
    </w:p>
  </w:endnote>
  <w:endnote w:type="continuationSeparator" w:id="0">
    <w:p w14:paraId="00F22447" w14:textId="77777777" w:rsidR="00D33D93" w:rsidRDefault="00D33D93" w:rsidP="00950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38C697" w14:textId="77777777" w:rsidR="00D33D93" w:rsidRDefault="00D33D93" w:rsidP="00950598">
      <w:r>
        <w:separator/>
      </w:r>
    </w:p>
  </w:footnote>
  <w:footnote w:type="continuationSeparator" w:id="0">
    <w:p w14:paraId="7D580A45" w14:textId="77777777" w:rsidR="00D33D93" w:rsidRDefault="00D33D93" w:rsidP="00950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88E6A0" w14:textId="43DB9ABD" w:rsidR="00950598" w:rsidRPr="003F14C9" w:rsidRDefault="00950598" w:rsidP="003F14C9">
    <w:pPr>
      <w:pStyle w:val="Header"/>
      <w:jc w:val="center"/>
      <w:rPr>
        <w:sz w:val="40"/>
        <w:szCs w:val="40"/>
      </w:rPr>
    </w:pPr>
    <w:r w:rsidRPr="003F14C9">
      <w:rPr>
        <w:sz w:val="40"/>
        <w:szCs w:val="40"/>
      </w:rPr>
      <w:t>Bootcamp Project 2</w:t>
    </w:r>
  </w:p>
  <w:p w14:paraId="0D974F04" w14:textId="7152DC77" w:rsidR="00950598" w:rsidRDefault="00950598" w:rsidP="003F14C9">
    <w:pPr>
      <w:pStyle w:val="Header"/>
      <w:jc w:val="center"/>
      <w:rPr>
        <w:sz w:val="28"/>
        <w:szCs w:val="28"/>
      </w:rPr>
    </w:pPr>
    <w:r w:rsidRPr="003F14C9">
      <w:rPr>
        <w:sz w:val="28"/>
        <w:szCs w:val="28"/>
      </w:rPr>
      <w:t>Team Scrape &amp; Show</w:t>
    </w:r>
  </w:p>
  <w:p w14:paraId="20E5DDA1" w14:textId="6628AD2C" w:rsidR="00C17B42" w:rsidRPr="00C17B42" w:rsidRDefault="00C17B42" w:rsidP="00C17B42">
    <w:pPr>
      <w:pStyle w:val="Header"/>
      <w:jc w:val="center"/>
    </w:pPr>
    <w:r w:rsidRPr="00C17B42">
      <w:t>https://gary-schulke.github.io/Project2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643"/>
    <w:rsid w:val="00095A50"/>
    <w:rsid w:val="000961F6"/>
    <w:rsid w:val="000C5AD5"/>
    <w:rsid w:val="000E055C"/>
    <w:rsid w:val="00121BE8"/>
    <w:rsid w:val="001277E8"/>
    <w:rsid w:val="00207A89"/>
    <w:rsid w:val="0021213F"/>
    <w:rsid w:val="00250733"/>
    <w:rsid w:val="002C3D5F"/>
    <w:rsid w:val="003222F3"/>
    <w:rsid w:val="00372CD1"/>
    <w:rsid w:val="003C06BE"/>
    <w:rsid w:val="003F14C9"/>
    <w:rsid w:val="00515936"/>
    <w:rsid w:val="00645252"/>
    <w:rsid w:val="006D3D74"/>
    <w:rsid w:val="007931AE"/>
    <w:rsid w:val="0083569A"/>
    <w:rsid w:val="00856E62"/>
    <w:rsid w:val="008637CF"/>
    <w:rsid w:val="008B3643"/>
    <w:rsid w:val="009078C6"/>
    <w:rsid w:val="0091136E"/>
    <w:rsid w:val="00950598"/>
    <w:rsid w:val="00A0475D"/>
    <w:rsid w:val="00A9204E"/>
    <w:rsid w:val="00AF120E"/>
    <w:rsid w:val="00BB189A"/>
    <w:rsid w:val="00C17B42"/>
    <w:rsid w:val="00C62175"/>
    <w:rsid w:val="00D07037"/>
    <w:rsid w:val="00D33D93"/>
    <w:rsid w:val="00DE64F1"/>
    <w:rsid w:val="00E40B99"/>
    <w:rsid w:val="00E67C1C"/>
    <w:rsid w:val="00F415D3"/>
    <w:rsid w:val="00F55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37B77"/>
  <w15:chartTrackingRefBased/>
  <w15:docId w15:val="{5200AA93-E93E-467A-81D9-9170103FE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character" w:styleId="UnresolvedMention">
    <w:name w:val="Unresolved Mention"/>
    <w:basedOn w:val="DefaultParagraphFont"/>
    <w:uiPriority w:val="99"/>
    <w:semiHidden/>
    <w:unhideWhenUsed/>
    <w:rsid w:val="00207A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660121">
      <w:bodyDiv w:val="1"/>
      <w:marLeft w:val="0"/>
      <w:marRight w:val="0"/>
      <w:marTop w:val="0"/>
      <w:marBottom w:val="0"/>
      <w:divBdr>
        <w:top w:val="none" w:sz="0" w:space="0" w:color="auto"/>
        <w:left w:val="none" w:sz="0" w:space="0" w:color="auto"/>
        <w:bottom w:val="none" w:sz="0" w:space="0" w:color="auto"/>
        <w:right w:val="none" w:sz="0" w:space="0" w:color="auto"/>
      </w:divBdr>
    </w:div>
    <w:div w:id="166149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pdftoexcel.co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ary-schulke.github.io/Project2/index.html"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ys\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C:\Users\garys\AppData\Roaming\Microsoft\Templates\Single spaced (blank).dotx</Template>
  <TotalTime>223</TotalTime>
  <Pages>4</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Schulke</dc:creator>
  <cp:keywords/>
  <dc:description/>
  <cp:lastModifiedBy>Lindsey McKenna</cp:lastModifiedBy>
  <cp:revision>12</cp:revision>
  <dcterms:created xsi:type="dcterms:W3CDTF">2020-01-22T18:06:00Z</dcterms:created>
  <dcterms:modified xsi:type="dcterms:W3CDTF">2020-01-24T23:55:00Z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